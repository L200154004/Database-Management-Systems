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eastAsia="ko-KR"/>
        </w:rPr>
        <w:id w:val="-210949546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F607749" w14:textId="77777777" w:rsidR="005D5390" w:rsidRDefault="005D5390">
          <w:pPr>
            <w:pStyle w:val="NoSpacing"/>
          </w:pPr>
          <w:r>
            <w:rPr>
              <w:noProof/>
              <w:lang w:eastAsia="ko-K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233422" wp14:editId="6493F030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F4AABE1" w14:textId="77777777" w:rsidR="005D5390" w:rsidRDefault="005D5390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X Class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6024568"/>
                                <a:ext cx="932771" cy="3095811"/>
                                <a:chOff x="80645" y="5365127"/>
                                <a:chExt cx="592230" cy="1967711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607787" y="7223300"/>
                                  <a:ext cx="65088" cy="109538"/>
                                  <a:chOff x="607787" y="7223300"/>
                                  <a:chExt cx="65088" cy="109538"/>
                                </a:xfrm>
                              </wpg:grpSpPr>
                              <wps:wsp>
                                <wps:cNvPr id="12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5365127"/>
                                  <a:ext cx="519191" cy="1967706"/>
                                  <a:chOff x="80645" y="5010327"/>
                                  <a:chExt cx="347663" cy="1317625"/>
                                </a:xfrm>
                              </wpg:grpSpPr>
                              <wps:wsp>
                                <wps:cNvPr id="22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233422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F4AABE1" w14:textId="77777777" w:rsidR="005D5390" w:rsidRDefault="005D5390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X Class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60245;width:9327;height:30958" coordorigin="806,53651" coordsize="5922,19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6077;top:72233;width:651;height:1095" coordorigin="6077,72233" coordsize="650,1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5" o:spid="_x0000_s1031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2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</v:group>
                      <v:group id="Group 19" o:spid="_x0000_s1033" style="position:absolute;left:806;top:53651;width:5192;height:19677" coordorigin="806,50103" coordsize="3476,13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o:lock v:ext="edit" aspectratio="t"/>
                        <v:shape id="Freeform 10" o:spid="_x0000_s1034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3" o:spid="_x0000_s1035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36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ko-K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725A99" wp14:editId="300A6E6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7A4C51" w14:textId="6616DAE6" w:rsidR="005D5390" w:rsidRPr="004A3E1B" w:rsidRDefault="00F33494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D5390" w:rsidRPr="004A3E1B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L 200 154 0</w:t>
                                    </w:r>
                                    <w:r w:rsidR="004A3E1B" w:rsidRPr="004A3E1B">
                                      <w:rPr>
                                        <w:b/>
                                        <w:sz w:val="32"/>
                                        <w:szCs w:val="32"/>
                                      </w:rPr>
                                      <w:t>04</w:t>
                                    </w:r>
                                  </w:sdtContent>
                                </w:sdt>
                              </w:p>
                              <w:p w14:paraId="15D888CB" w14:textId="315E2334" w:rsidR="004A3E1B" w:rsidRPr="004A3E1B" w:rsidRDefault="004A3E1B">
                                <w:pPr>
                                  <w:pStyle w:val="NoSpacing"/>
                                  <w:rPr>
                                    <w:b/>
                                    <w:sz w:val="32"/>
                                    <w:szCs w:val="32"/>
                                  </w:rPr>
                                </w:pPr>
                                <w:r w:rsidRPr="004A3E1B">
                                  <w:rPr>
                                    <w:b/>
                                    <w:sz w:val="32"/>
                                    <w:szCs w:val="32"/>
                                  </w:rPr>
                                  <w:t>RARA KINANDHA NINGRUM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725A9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37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5A7A4C51" w14:textId="6616DAE6" w:rsidR="005D5390" w:rsidRPr="004A3E1B" w:rsidRDefault="00F33494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sdt>
                            <w:sdtPr>
                              <w:rPr>
                                <w:b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D5390" w:rsidRPr="004A3E1B">
                                <w:rPr>
                                  <w:b/>
                                  <w:sz w:val="32"/>
                                  <w:szCs w:val="32"/>
                                </w:rPr>
                                <w:t>L 200 154 0</w:t>
                              </w:r>
                              <w:r w:rsidR="004A3E1B" w:rsidRPr="004A3E1B">
                                <w:rPr>
                                  <w:b/>
                                  <w:sz w:val="32"/>
                                  <w:szCs w:val="32"/>
                                </w:rPr>
                                <w:t>04</w:t>
                              </w:r>
                            </w:sdtContent>
                          </w:sdt>
                        </w:p>
                        <w:p w14:paraId="15D888CB" w14:textId="315E2334" w:rsidR="004A3E1B" w:rsidRPr="004A3E1B" w:rsidRDefault="004A3E1B">
                          <w:pPr>
                            <w:pStyle w:val="NoSpacing"/>
                            <w:rPr>
                              <w:b/>
                              <w:sz w:val="32"/>
                              <w:szCs w:val="32"/>
                            </w:rPr>
                          </w:pPr>
                          <w:r w:rsidRPr="004A3E1B">
                            <w:rPr>
                              <w:b/>
                              <w:sz w:val="32"/>
                              <w:szCs w:val="32"/>
                            </w:rPr>
                            <w:t>RARA KINANDHA NINGRUM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2CD220E" w14:textId="77777777" w:rsidR="005D5390" w:rsidRDefault="005D5390">
          <w:pPr>
            <w:rPr>
              <w:b/>
              <w:bCs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B3A68EB" wp14:editId="2AD7D0BF">
                    <wp:simplePos x="0" y="0"/>
                    <wp:positionH relativeFrom="page">
                      <wp:posOffset>3019425</wp:posOffset>
                    </wp:positionH>
                    <wp:positionV relativeFrom="page">
                      <wp:posOffset>1762125</wp:posOffset>
                    </wp:positionV>
                    <wp:extent cx="3737610" cy="1069340"/>
                    <wp:effectExtent l="0" t="0" r="15240" b="0"/>
                    <wp:wrapNone/>
                    <wp:docPr id="31" name="Text Box 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37610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F19657" w14:textId="36E169EE" w:rsidR="005D5390" w:rsidRPr="004A3E1B" w:rsidRDefault="004A3E1B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r w:rsidRPr="004A3E1B">
                                  <w:rPr>
                                    <w:rFonts w:ascii="Nexa Bold" w:eastAsiaTheme="majorEastAsia" w:hAnsi="Nexa Bold" w:cstheme="majorBidi"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  <w:t>Database Management Systems</w:t>
                                </w:r>
                              </w:p>
                              <w:p w14:paraId="3F216664" w14:textId="578677E1" w:rsidR="005D5390" w:rsidRPr="005D5390" w:rsidRDefault="00F33494">
                                <w:pPr>
                                  <w:spacing w:before="120"/>
                                  <w:rPr>
                                    <w:rFonts w:ascii="Nexa Rust Sans Black" w:hAnsi="Nexa Rust Sans Black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Nexa Rust Sans Black" w:hAnsi="Nexa Rust Sans Black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A3E1B">
                                      <w:rPr>
                                        <w:rFonts w:ascii="Nexa Rust Sans Black" w:hAnsi="Nexa Rust Sans Black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B3A68EB" id="Text Box 31" o:spid="_x0000_s1038" type="#_x0000_t202" style="position:absolute;margin-left:237.75pt;margin-top:138.75pt;width:294.3pt;height:84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" filled="f" stroked="f" strokeweight=".5pt">
                    <v:textbox style="mso-fit-shape-to-text:t" inset="0,0,0,0">
                      <w:txbxContent>
                        <w:p w14:paraId="30F19657" w14:textId="36E169EE" w:rsidR="005D5390" w:rsidRPr="004A3E1B" w:rsidRDefault="004A3E1B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r w:rsidRPr="004A3E1B">
                            <w:rPr>
                              <w:rFonts w:ascii="Nexa Bold" w:eastAsiaTheme="majorEastAsia" w:hAnsi="Nexa Bold" w:cstheme="majorBidi"/>
                              <w:color w:val="262626" w:themeColor="text1" w:themeTint="D9"/>
                              <w:sz w:val="72"/>
                              <w:szCs w:val="72"/>
                            </w:rPr>
                            <w:t>Database Management Systems</w:t>
                          </w:r>
                        </w:p>
                        <w:p w14:paraId="3F216664" w14:textId="578677E1" w:rsidR="005D5390" w:rsidRPr="005D5390" w:rsidRDefault="00F33494">
                          <w:pPr>
                            <w:spacing w:before="120"/>
                            <w:rPr>
                              <w:rFonts w:ascii="Nexa Rust Sans Black" w:hAnsi="Nexa Rust Sans Black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Nexa Rust Sans Black" w:hAnsi="Nexa Rust Sans Black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A3E1B">
                                <w:rPr>
                                  <w:rFonts w:ascii="Nexa Rust Sans Black" w:hAnsi="Nexa Rust Sans Black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b/>
              <w:bCs/>
            </w:rPr>
            <w:br w:type="page"/>
          </w:r>
        </w:p>
      </w:sdtContent>
    </w:sdt>
    <w:p w14:paraId="60ED2904" w14:textId="77777777" w:rsidR="00433FC5" w:rsidRPr="00737EDC" w:rsidRDefault="00433FC5" w:rsidP="00433FC5">
      <w:pPr>
        <w:ind w:left="-1"/>
        <w:rPr>
          <w:sz w:val="24"/>
          <w:szCs w:val="24"/>
        </w:rPr>
      </w:pPr>
      <w:r w:rsidRPr="00737EDC">
        <w:rPr>
          <w:sz w:val="24"/>
          <w:szCs w:val="24"/>
        </w:rPr>
        <w:lastRenderedPageBreak/>
        <w:t xml:space="preserve">Database views are either a virtual table or a logic table defined by using the query select command. Because the view database is </w:t>
      </w:r>
      <w:proofErr w:type="gramStart"/>
      <w:r w:rsidRPr="00737EDC">
        <w:rPr>
          <w:sz w:val="24"/>
          <w:szCs w:val="24"/>
        </w:rPr>
        <w:t>similar to</w:t>
      </w:r>
      <w:proofErr w:type="gramEnd"/>
      <w:r w:rsidRPr="00737EDC">
        <w:rPr>
          <w:sz w:val="24"/>
          <w:szCs w:val="24"/>
        </w:rPr>
        <w:t xml:space="preserve"> a regular table, consisting of rows and columns, so we can apply other query commands to the view database. For this task we are asked to create a view where the output to be issued when executed is in the form of data by year and month along with total sales. As </w:t>
      </w:r>
      <w:proofErr w:type="gramStart"/>
      <w:r w:rsidRPr="00737EDC">
        <w:rPr>
          <w:sz w:val="24"/>
          <w:szCs w:val="24"/>
        </w:rPr>
        <w:t>follows :</w:t>
      </w:r>
      <w:proofErr w:type="gramEnd"/>
    </w:p>
    <w:p w14:paraId="054B5D2B" w14:textId="77777777" w:rsidR="00433FC5" w:rsidRPr="00737EDC" w:rsidRDefault="00433FC5" w:rsidP="00433FC5">
      <w:pPr>
        <w:ind w:left="-1"/>
        <w:rPr>
          <w:sz w:val="24"/>
          <w:szCs w:val="24"/>
        </w:rPr>
      </w:pPr>
    </w:p>
    <w:p w14:paraId="3741DE83" w14:textId="77777777" w:rsidR="00433FC5" w:rsidRPr="00737EDC" w:rsidRDefault="00433FC5" w:rsidP="00433FC5">
      <w:pPr>
        <w:ind w:left="-1"/>
        <w:jc w:val="right"/>
        <w:rPr>
          <w:sz w:val="24"/>
          <w:szCs w:val="24"/>
        </w:rPr>
      </w:pPr>
      <w:r w:rsidRPr="00737EDC">
        <w:rPr>
          <w:noProof/>
          <w:sz w:val="24"/>
          <w:szCs w:val="24"/>
        </w:rPr>
        <w:drawing>
          <wp:inline distT="0" distB="0" distL="0" distR="0" wp14:anchorId="6DD1EA3E" wp14:editId="29143FFD">
            <wp:extent cx="6080760" cy="1895348"/>
            <wp:effectExtent l="0" t="0" r="0" b="0"/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189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EDC">
        <w:rPr>
          <w:sz w:val="24"/>
          <w:szCs w:val="24"/>
        </w:rPr>
        <w:t xml:space="preserve"> </w:t>
      </w:r>
    </w:p>
    <w:p w14:paraId="750221A7" w14:textId="77777777" w:rsidR="00433FC5" w:rsidRPr="00737EDC" w:rsidRDefault="00433FC5" w:rsidP="00433FC5">
      <w:pPr>
        <w:ind w:left="-1" w:right="3517"/>
        <w:jc w:val="center"/>
        <w:rPr>
          <w:sz w:val="24"/>
          <w:szCs w:val="24"/>
        </w:rPr>
      </w:pPr>
      <w:r w:rsidRPr="00737EDC">
        <w:rPr>
          <w:noProof/>
          <w:sz w:val="24"/>
          <w:szCs w:val="24"/>
        </w:rPr>
        <w:lastRenderedPageBreak/>
        <w:drawing>
          <wp:inline distT="0" distB="0" distL="0" distR="0" wp14:anchorId="08E7A34E" wp14:editId="3970AB5F">
            <wp:extent cx="3848100" cy="5838825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83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7EDC">
        <w:rPr>
          <w:sz w:val="24"/>
          <w:szCs w:val="24"/>
        </w:rPr>
        <w:t xml:space="preserve"> </w:t>
      </w:r>
    </w:p>
    <w:p w14:paraId="04FBFCE2" w14:textId="0D024C6F" w:rsidR="00433FC5" w:rsidRPr="004A3E1B" w:rsidRDefault="00433FC5" w:rsidP="004A3E1B">
      <w:pPr>
        <w:tabs>
          <w:tab w:val="left" w:pos="2575"/>
        </w:tabs>
        <w:rPr>
          <w:b/>
          <w:bCs/>
          <w:lang w:val="en"/>
        </w:rPr>
      </w:pPr>
      <w:bookmarkStart w:id="0" w:name="_GoBack"/>
      <w:bookmarkEnd w:id="0"/>
    </w:p>
    <w:sectPr w:rsidR="00433FC5" w:rsidRPr="004A3E1B" w:rsidSect="00AC07D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81687" w14:textId="77777777" w:rsidR="00F33494" w:rsidRDefault="00F33494" w:rsidP="005D5390">
      <w:pPr>
        <w:spacing w:after="0" w:line="240" w:lineRule="auto"/>
      </w:pPr>
      <w:r>
        <w:separator/>
      </w:r>
    </w:p>
  </w:endnote>
  <w:endnote w:type="continuationSeparator" w:id="0">
    <w:p w14:paraId="10D9F570" w14:textId="77777777" w:rsidR="00F33494" w:rsidRDefault="00F33494" w:rsidP="005D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xa Bold">
    <w:altName w:val="Calibri"/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exa Rust Sans Black">
    <w:altName w:val="Calibri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D823D1" w14:textId="77777777" w:rsidR="005D5390" w:rsidRDefault="005D53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E2787" w14:textId="77777777" w:rsidR="005D5390" w:rsidRDefault="005D53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CF4157" w14:textId="77777777" w:rsidR="005D5390" w:rsidRDefault="005D53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7B5879" w14:textId="77777777" w:rsidR="00F33494" w:rsidRDefault="00F33494" w:rsidP="005D5390">
      <w:pPr>
        <w:spacing w:after="0" w:line="240" w:lineRule="auto"/>
      </w:pPr>
      <w:r>
        <w:separator/>
      </w:r>
    </w:p>
  </w:footnote>
  <w:footnote w:type="continuationSeparator" w:id="0">
    <w:p w14:paraId="1DB4F14E" w14:textId="77777777" w:rsidR="00F33494" w:rsidRDefault="00F33494" w:rsidP="005D53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7471B5" w14:textId="77777777" w:rsidR="005D5390" w:rsidRDefault="00F33494">
    <w:pPr>
      <w:pStyle w:val="Header"/>
    </w:pPr>
    <w:r>
      <w:rPr>
        <w:noProof/>
      </w:rPr>
      <w:pict w14:anchorId="4003C2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2" o:spid="_x0000_s2050" type="#_x0000_t75" style="position:absolute;margin-left:0;margin-top:0;width:467.95pt;height:467.95pt;z-index:-251657216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3700E3" w14:textId="77777777" w:rsidR="005D5390" w:rsidRDefault="00F33494">
    <w:pPr>
      <w:pStyle w:val="Header"/>
    </w:pPr>
    <w:r>
      <w:rPr>
        <w:noProof/>
      </w:rPr>
      <w:pict w14:anchorId="6B49D36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3" o:spid="_x0000_s2051" type="#_x0000_t75" style="position:absolute;margin-left:0;margin-top:0;width:467.95pt;height:467.95pt;z-index:-251656192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81DA55" w14:textId="77777777" w:rsidR="005D5390" w:rsidRDefault="00F33494">
    <w:pPr>
      <w:pStyle w:val="Header"/>
    </w:pPr>
    <w:r>
      <w:rPr>
        <w:noProof/>
      </w:rPr>
      <w:pict w14:anchorId="0A40495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7671" o:spid="_x0000_s2049" type="#_x0000_t75" style="position:absolute;margin-left:0;margin-top:0;width:467.95pt;height:467.95pt;z-index:-251658240;mso-position-horizontal:center;mso-position-horizontal-relative:margin;mso-position-vertical:center;mso-position-vertical-relative:margin" o:allowincell="f">
          <v:imagedata r:id="rId1" o:title="LOGO UMS WARNA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946"/>
    <w:multiLevelType w:val="hybridMultilevel"/>
    <w:tmpl w:val="F76697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46AB"/>
    <w:multiLevelType w:val="hybridMultilevel"/>
    <w:tmpl w:val="477A7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50A31"/>
    <w:multiLevelType w:val="hybridMultilevel"/>
    <w:tmpl w:val="B880B8DA"/>
    <w:lvl w:ilvl="0" w:tplc="F4E2493A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123B054E"/>
    <w:multiLevelType w:val="hybridMultilevel"/>
    <w:tmpl w:val="2B34E0C4"/>
    <w:lvl w:ilvl="0" w:tplc="6C7C2A06">
      <w:start w:val="1"/>
      <w:numFmt w:val="lowerLetter"/>
      <w:lvlText w:val="%1."/>
      <w:lvlJc w:val="left"/>
      <w:pPr>
        <w:ind w:left="1146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132D48DE"/>
    <w:multiLevelType w:val="hybridMultilevel"/>
    <w:tmpl w:val="34BEE7E2"/>
    <w:lvl w:ilvl="0" w:tplc="2668BF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507721D"/>
    <w:multiLevelType w:val="hybridMultilevel"/>
    <w:tmpl w:val="F21EE8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F0241"/>
    <w:multiLevelType w:val="hybridMultilevel"/>
    <w:tmpl w:val="0122CCB0"/>
    <w:lvl w:ilvl="0" w:tplc="1F9E489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A8925CC"/>
    <w:multiLevelType w:val="hybridMultilevel"/>
    <w:tmpl w:val="124AFB7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2800A0"/>
    <w:multiLevelType w:val="hybridMultilevel"/>
    <w:tmpl w:val="3B664C60"/>
    <w:lvl w:ilvl="0" w:tplc="5B1221A0">
      <w:start w:val="1"/>
      <w:numFmt w:val="bullet"/>
      <w:lvlText w:val="•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7A17E2">
      <w:start w:val="1"/>
      <w:numFmt w:val="bullet"/>
      <w:lvlText w:val="o"/>
      <w:lvlJc w:val="left"/>
      <w:pPr>
        <w:ind w:left="6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84BE82">
      <w:start w:val="1"/>
      <w:numFmt w:val="bullet"/>
      <w:lvlText w:val="-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A472DA">
      <w:start w:val="1"/>
      <w:numFmt w:val="bullet"/>
      <w:lvlText w:val="•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707DCC">
      <w:start w:val="1"/>
      <w:numFmt w:val="bullet"/>
      <w:lvlText w:val="o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DAEE84C">
      <w:start w:val="1"/>
      <w:numFmt w:val="bullet"/>
      <w:lvlText w:val="▪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EA00C">
      <w:start w:val="1"/>
      <w:numFmt w:val="bullet"/>
      <w:lvlText w:val="•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06202A">
      <w:start w:val="1"/>
      <w:numFmt w:val="bullet"/>
      <w:lvlText w:val="o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65C74">
      <w:start w:val="1"/>
      <w:numFmt w:val="bullet"/>
      <w:lvlText w:val="▪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B856BEC"/>
    <w:multiLevelType w:val="hybridMultilevel"/>
    <w:tmpl w:val="6B228242"/>
    <w:lvl w:ilvl="0" w:tplc="29864B1C">
      <w:start w:val="1"/>
      <w:numFmt w:val="decimal"/>
      <w:lvlText w:val="%1."/>
      <w:lvlJc w:val="left"/>
      <w:pPr>
        <w:ind w:left="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745A86">
      <w:start w:val="1"/>
      <w:numFmt w:val="lowerLetter"/>
      <w:lvlText w:val="%2)"/>
      <w:lvlJc w:val="left"/>
      <w:pPr>
        <w:ind w:left="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C4FACE">
      <w:start w:val="1"/>
      <w:numFmt w:val="bullet"/>
      <w:lvlText w:val="➢"/>
      <w:lvlJc w:val="left"/>
      <w:pPr>
        <w:ind w:left="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42590E">
      <w:start w:val="1"/>
      <w:numFmt w:val="bullet"/>
      <w:lvlText w:val="-"/>
      <w:lvlJc w:val="left"/>
      <w:pPr>
        <w:ind w:left="1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380D46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A25850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56FB66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768E31E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EBC2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1BB4980"/>
    <w:multiLevelType w:val="hybridMultilevel"/>
    <w:tmpl w:val="180835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C1CE2"/>
    <w:multiLevelType w:val="hybridMultilevel"/>
    <w:tmpl w:val="DEA27798"/>
    <w:lvl w:ilvl="0" w:tplc="C8BA37D2">
      <w:start w:val="1"/>
      <w:numFmt w:val="lowerLetter"/>
      <w:lvlText w:val="%1."/>
      <w:lvlJc w:val="left"/>
      <w:pPr>
        <w:ind w:left="16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1" w:hanging="360"/>
      </w:pPr>
    </w:lvl>
    <w:lvl w:ilvl="2" w:tplc="0409001B" w:tentative="1">
      <w:start w:val="1"/>
      <w:numFmt w:val="lowerRoman"/>
      <w:lvlText w:val="%3."/>
      <w:lvlJc w:val="right"/>
      <w:pPr>
        <w:ind w:left="3081" w:hanging="180"/>
      </w:pPr>
    </w:lvl>
    <w:lvl w:ilvl="3" w:tplc="0409000F" w:tentative="1">
      <w:start w:val="1"/>
      <w:numFmt w:val="decimal"/>
      <w:lvlText w:val="%4."/>
      <w:lvlJc w:val="left"/>
      <w:pPr>
        <w:ind w:left="3801" w:hanging="360"/>
      </w:pPr>
    </w:lvl>
    <w:lvl w:ilvl="4" w:tplc="04090019" w:tentative="1">
      <w:start w:val="1"/>
      <w:numFmt w:val="lowerLetter"/>
      <w:lvlText w:val="%5."/>
      <w:lvlJc w:val="left"/>
      <w:pPr>
        <w:ind w:left="4521" w:hanging="360"/>
      </w:pPr>
    </w:lvl>
    <w:lvl w:ilvl="5" w:tplc="0409001B" w:tentative="1">
      <w:start w:val="1"/>
      <w:numFmt w:val="lowerRoman"/>
      <w:lvlText w:val="%6."/>
      <w:lvlJc w:val="right"/>
      <w:pPr>
        <w:ind w:left="5241" w:hanging="180"/>
      </w:pPr>
    </w:lvl>
    <w:lvl w:ilvl="6" w:tplc="0409000F" w:tentative="1">
      <w:start w:val="1"/>
      <w:numFmt w:val="decimal"/>
      <w:lvlText w:val="%7."/>
      <w:lvlJc w:val="left"/>
      <w:pPr>
        <w:ind w:left="5961" w:hanging="360"/>
      </w:pPr>
    </w:lvl>
    <w:lvl w:ilvl="7" w:tplc="04090019" w:tentative="1">
      <w:start w:val="1"/>
      <w:numFmt w:val="lowerLetter"/>
      <w:lvlText w:val="%8."/>
      <w:lvlJc w:val="left"/>
      <w:pPr>
        <w:ind w:left="6681" w:hanging="360"/>
      </w:pPr>
    </w:lvl>
    <w:lvl w:ilvl="8" w:tplc="0409001B" w:tentative="1">
      <w:start w:val="1"/>
      <w:numFmt w:val="lowerRoman"/>
      <w:lvlText w:val="%9."/>
      <w:lvlJc w:val="right"/>
      <w:pPr>
        <w:ind w:left="7401" w:hanging="180"/>
      </w:pPr>
    </w:lvl>
  </w:abstractNum>
  <w:abstractNum w:abstractNumId="12" w15:restartNumberingAfterBreak="0">
    <w:nsid w:val="2E7F7B34"/>
    <w:multiLevelType w:val="hybridMultilevel"/>
    <w:tmpl w:val="3E4EC6E0"/>
    <w:lvl w:ilvl="0" w:tplc="8B327B4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C400203"/>
    <w:multiLevelType w:val="hybridMultilevel"/>
    <w:tmpl w:val="F4BEC1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A54650"/>
    <w:multiLevelType w:val="hybridMultilevel"/>
    <w:tmpl w:val="0986C4AA"/>
    <w:lvl w:ilvl="0" w:tplc="68F6019C">
      <w:start w:val="1"/>
      <w:numFmt w:val="lowerLetter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5" w15:restartNumberingAfterBreak="0">
    <w:nsid w:val="59BC492A"/>
    <w:multiLevelType w:val="hybridMultilevel"/>
    <w:tmpl w:val="52D06526"/>
    <w:lvl w:ilvl="0" w:tplc="F6047BAE">
      <w:start w:val="1"/>
      <w:numFmt w:val="decimal"/>
      <w:lvlText w:val="%1."/>
      <w:lvlJc w:val="left"/>
      <w:pPr>
        <w:ind w:left="786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5AF521EE"/>
    <w:multiLevelType w:val="hybridMultilevel"/>
    <w:tmpl w:val="CED2CB12"/>
    <w:lvl w:ilvl="0" w:tplc="8E0A85D6">
      <w:start w:val="1"/>
      <w:numFmt w:val="lowerLetter"/>
      <w:lvlText w:val="%1."/>
      <w:lvlJc w:val="left"/>
      <w:pPr>
        <w:ind w:left="114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5B021540"/>
    <w:multiLevelType w:val="hybridMultilevel"/>
    <w:tmpl w:val="16ECE096"/>
    <w:lvl w:ilvl="0" w:tplc="6F6CD9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A32E01"/>
    <w:multiLevelType w:val="hybridMultilevel"/>
    <w:tmpl w:val="66A0929E"/>
    <w:lvl w:ilvl="0" w:tplc="04090001">
      <w:start w:val="1"/>
      <w:numFmt w:val="bullet"/>
      <w:lvlText w:val=""/>
      <w:lvlJc w:val="left"/>
      <w:pPr>
        <w:ind w:left="15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3" w:hanging="360"/>
      </w:pPr>
      <w:rPr>
        <w:rFonts w:ascii="Wingdings" w:hAnsi="Wingdings" w:hint="default"/>
      </w:rPr>
    </w:lvl>
  </w:abstractNum>
  <w:abstractNum w:abstractNumId="19" w15:restartNumberingAfterBreak="0">
    <w:nsid w:val="6F736FCE"/>
    <w:multiLevelType w:val="hybridMultilevel"/>
    <w:tmpl w:val="4F5601B0"/>
    <w:lvl w:ilvl="0" w:tplc="2B20DA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516AE0"/>
    <w:multiLevelType w:val="hybridMultilevel"/>
    <w:tmpl w:val="2342FB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2953D1"/>
    <w:multiLevelType w:val="hybridMultilevel"/>
    <w:tmpl w:val="CD5CED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4"/>
  </w:num>
  <w:num w:numId="4">
    <w:abstractNumId w:val="19"/>
  </w:num>
  <w:num w:numId="5">
    <w:abstractNumId w:val="6"/>
  </w:num>
  <w:num w:numId="6">
    <w:abstractNumId w:val="21"/>
  </w:num>
  <w:num w:numId="7">
    <w:abstractNumId w:val="12"/>
  </w:num>
  <w:num w:numId="8">
    <w:abstractNumId w:val="5"/>
  </w:num>
  <w:num w:numId="9">
    <w:abstractNumId w:val="15"/>
  </w:num>
  <w:num w:numId="10">
    <w:abstractNumId w:val="16"/>
  </w:num>
  <w:num w:numId="11">
    <w:abstractNumId w:val="14"/>
  </w:num>
  <w:num w:numId="12">
    <w:abstractNumId w:val="20"/>
  </w:num>
  <w:num w:numId="13">
    <w:abstractNumId w:val="17"/>
  </w:num>
  <w:num w:numId="14">
    <w:abstractNumId w:val="11"/>
  </w:num>
  <w:num w:numId="15">
    <w:abstractNumId w:val="10"/>
  </w:num>
  <w:num w:numId="16">
    <w:abstractNumId w:val="3"/>
  </w:num>
  <w:num w:numId="17">
    <w:abstractNumId w:val="2"/>
  </w:num>
  <w:num w:numId="18">
    <w:abstractNumId w:val="0"/>
  </w:num>
  <w:num w:numId="19">
    <w:abstractNumId w:val="1"/>
  </w:num>
  <w:num w:numId="20">
    <w:abstractNumId w:val="9"/>
  </w:num>
  <w:num w:numId="21">
    <w:abstractNumId w:val="8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7CE0"/>
    <w:rsid w:val="00021E24"/>
    <w:rsid w:val="000341E6"/>
    <w:rsid w:val="000407FB"/>
    <w:rsid w:val="0011471C"/>
    <w:rsid w:val="001B6AFC"/>
    <w:rsid w:val="001C517D"/>
    <w:rsid w:val="001D08F8"/>
    <w:rsid w:val="00254C3D"/>
    <w:rsid w:val="00283FC9"/>
    <w:rsid w:val="00317947"/>
    <w:rsid w:val="00387CE0"/>
    <w:rsid w:val="00433FC5"/>
    <w:rsid w:val="00477D1C"/>
    <w:rsid w:val="004A3E1B"/>
    <w:rsid w:val="004B3622"/>
    <w:rsid w:val="00545C02"/>
    <w:rsid w:val="0055031D"/>
    <w:rsid w:val="005B5455"/>
    <w:rsid w:val="005D5390"/>
    <w:rsid w:val="0061372A"/>
    <w:rsid w:val="007918C5"/>
    <w:rsid w:val="008031AB"/>
    <w:rsid w:val="008D36E5"/>
    <w:rsid w:val="009108B2"/>
    <w:rsid w:val="00963FD5"/>
    <w:rsid w:val="00982715"/>
    <w:rsid w:val="009E1B1B"/>
    <w:rsid w:val="00A51D3A"/>
    <w:rsid w:val="00AC07DE"/>
    <w:rsid w:val="00B62ACC"/>
    <w:rsid w:val="00BE6C05"/>
    <w:rsid w:val="00D01A5E"/>
    <w:rsid w:val="00D90107"/>
    <w:rsid w:val="00DD17E6"/>
    <w:rsid w:val="00E72D28"/>
    <w:rsid w:val="00EB285D"/>
    <w:rsid w:val="00EC44BA"/>
    <w:rsid w:val="00EF74D6"/>
    <w:rsid w:val="00F33494"/>
    <w:rsid w:val="00F43400"/>
    <w:rsid w:val="00F815E1"/>
    <w:rsid w:val="00FB7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58420FE"/>
  <w15:chartTrackingRefBased/>
  <w15:docId w15:val="{29A294E4-EF07-4CA5-929F-C0C335A85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5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D5390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D5390"/>
    <w:rPr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D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390"/>
  </w:style>
  <w:style w:type="paragraph" w:styleId="Footer">
    <w:name w:val="footer"/>
    <w:basedOn w:val="Normal"/>
    <w:link w:val="FooterChar"/>
    <w:uiPriority w:val="99"/>
    <w:unhideWhenUsed/>
    <w:rsid w:val="005D53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390"/>
  </w:style>
  <w:style w:type="character" w:customStyle="1" w:styleId="shorttext">
    <w:name w:val="short_text"/>
    <w:basedOn w:val="DefaultParagraphFont"/>
    <w:rsid w:val="009108B2"/>
  </w:style>
  <w:style w:type="character" w:styleId="Hyperlink">
    <w:name w:val="Hyperlink"/>
    <w:basedOn w:val="DefaultParagraphFont"/>
    <w:uiPriority w:val="99"/>
    <w:semiHidden/>
    <w:unhideWhenUsed/>
    <w:rsid w:val="00EF74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9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5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5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5139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X Class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1BC1EE0-5325-4DC3-8820-081C36CB3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 I</vt:lpstr>
    </vt:vector>
  </TitlesOfParts>
  <Company>RAfiqa maharani putri siregar</Company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 I</dc:title>
  <dc:subject/>
  <dc:creator>L 200 154 004</dc:creator>
  <cp:keywords/>
  <dc:description/>
  <cp:lastModifiedBy>rara kinandha</cp:lastModifiedBy>
  <cp:revision>2</cp:revision>
  <dcterms:created xsi:type="dcterms:W3CDTF">2018-01-06T08:05:00Z</dcterms:created>
  <dcterms:modified xsi:type="dcterms:W3CDTF">2018-01-06T08:05:00Z</dcterms:modified>
</cp:coreProperties>
</file>